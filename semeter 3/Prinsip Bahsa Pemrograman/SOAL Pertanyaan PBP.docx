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C5" w:rsidRDefault="00A41EA7">
      <w:pPr>
        <w:spacing w:before="21"/>
        <w:ind w:left="2472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U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GA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R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A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K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IKUM PBP</w:t>
      </w:r>
    </w:p>
    <w:p w:rsidR="00200AC5" w:rsidRDefault="00A41EA7">
      <w:pPr>
        <w:spacing w:before="1"/>
        <w:ind w:left="120" w:right="65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yaa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!   </w:t>
      </w:r>
      <w:r>
        <w:rPr>
          <w:rFonts w:ascii="Calibri" w:eastAsia="Calibri" w:hAnsi="Calibri" w:cs="Calibri"/>
          <w:b/>
          <w:spacing w:val="22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yaa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200AC5" w:rsidRDefault="00200AC5">
      <w:pPr>
        <w:spacing w:before="12" w:line="280" w:lineRule="exact"/>
        <w:rPr>
          <w:sz w:val="28"/>
          <w:szCs w:val="28"/>
        </w:rPr>
      </w:pPr>
    </w:p>
    <w:p w:rsidR="00200AC5" w:rsidRDefault="00A41EA7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?</w:t>
      </w:r>
    </w:p>
    <w:p w:rsidR="00200AC5" w:rsidRDefault="00A41EA7">
      <w:pPr>
        <w:spacing w:line="26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while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 xml:space="preserve"> () {</w:t>
      </w:r>
    </w:p>
    <w:p w:rsidR="00200AC5" w:rsidRDefault="00A41EA7">
      <w:pPr>
        <w:spacing w:line="300" w:lineRule="exact"/>
        <w:ind w:left="7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print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‘Enter a name: ‘;</w:t>
      </w:r>
    </w:p>
    <w:p w:rsidR="00200AC5" w:rsidRDefault="00A41EA7">
      <w:pPr>
        <w:spacing w:line="300" w:lineRule="exact"/>
        <w:ind w:left="7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chomp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($input = );</w:t>
      </w:r>
    </w:p>
    <w:p w:rsidR="00200AC5" w:rsidRDefault="00A41EA7">
      <w:pPr>
        <w:spacing w:line="300" w:lineRule="exact"/>
        <w:ind w:left="562" w:right="5388"/>
        <w:jc w:val="center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if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($input ne ‘’) {</w:t>
      </w:r>
    </w:p>
    <w:p w:rsidR="00200AC5" w:rsidRDefault="00A41EA7">
      <w:pPr>
        <w:spacing w:line="300" w:lineRule="exact"/>
        <w:ind w:left="96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$names++;</w:t>
      </w:r>
    </w:p>
    <w:p w:rsidR="00200AC5" w:rsidRDefault="00A41EA7">
      <w:pPr>
        <w:spacing w:line="300" w:lineRule="exact"/>
        <w:ind w:left="60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200AC5" w:rsidRDefault="00A41EA7">
      <w:pPr>
        <w:spacing w:line="300" w:lineRule="exact"/>
        <w:ind w:left="48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else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{ last; }</w:t>
      </w:r>
    </w:p>
    <w:p w:rsidR="00200AC5" w:rsidRDefault="00A41EA7">
      <w:pPr>
        <w:spacing w:line="300" w:lineRule="exact"/>
        <w:ind w:left="120"/>
        <w:rPr>
          <w:rFonts w:ascii="SimSun" w:eastAsia="SimSun" w:hAnsi="SimSun" w:cs="SimSun"/>
          <w:position w:val="-3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807203" w:rsidRPr="009A431C" w:rsidRDefault="00FB71C6" w:rsidP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 xml:space="preserve">Jawaban : </w:t>
      </w:r>
    </w:p>
    <w:p w:rsidR="00FB71C6" w:rsidRPr="00FB71C6" w:rsidRDefault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Tidak ada &lt;STDIN&gt; untuk menginputkan inputannya.</w:t>
      </w:r>
    </w:p>
    <w:p w:rsidR="00FB71C6" w:rsidRPr="00FB71C6" w:rsidRDefault="00FB71C6">
      <w:pPr>
        <w:spacing w:line="300" w:lineRule="exact"/>
        <w:ind w:left="120"/>
        <w:rPr>
          <w:rFonts w:eastAsia="SimSun"/>
          <w:sz w:val="24"/>
          <w:szCs w:val="24"/>
          <w:lang w:val="id-ID"/>
        </w:rPr>
      </w:pPr>
    </w:p>
    <w:p w:rsidR="00200AC5" w:rsidRDefault="00A41EA7">
      <w:pPr>
        <w:spacing w:before="37"/>
        <w:ind w:left="545" w:right="148" w:hanging="4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2.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?</w:t>
      </w:r>
    </w:p>
    <w:p w:rsidR="00200AC5" w:rsidRDefault="00A41EA7">
      <w:pPr>
        <w:spacing w:line="260" w:lineRule="exact"/>
        <w:ind w:left="54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if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 xml:space="preserve"> ($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val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 xml:space="preserve"> == 4) then { print 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val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>; }</w:t>
      </w:r>
    </w:p>
    <w:p w:rsidR="00200AC5" w:rsidRDefault="00A41EA7">
      <w:pPr>
        <w:spacing w:line="300" w:lineRule="exact"/>
        <w:ind w:left="540"/>
        <w:rPr>
          <w:rFonts w:ascii="SimSun" w:eastAsia="SimSun" w:hAnsi="SimSun" w:cs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elseif</w:t>
      </w:r>
      <w:proofErr w:type="spellEnd"/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($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val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 xml:space="preserve"> &gt; 4) { print “more than 4”; }</w:t>
      </w:r>
    </w:p>
    <w:p w:rsidR="00200AC5" w:rsidRDefault="00200AC5">
      <w:pPr>
        <w:spacing w:before="7" w:line="140" w:lineRule="exact"/>
        <w:rPr>
          <w:sz w:val="14"/>
          <w:szCs w:val="14"/>
        </w:rPr>
      </w:pPr>
    </w:p>
    <w:p w:rsidR="009A431C" w:rsidRPr="009A431C" w:rsidRDefault="009A431C" w:rsidP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 xml:space="preserve">Jawaban : </w:t>
      </w:r>
    </w:p>
    <w:p w:rsidR="009A431C" w:rsidRPr="00FB71C6" w:rsidRDefault="009A431C" w:rsidP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Hilangkan “then”</w:t>
      </w:r>
      <w:r w:rsidR="001E5B28">
        <w:rPr>
          <w:rFonts w:eastAsia="SimSun"/>
          <w:position w:val="-3"/>
          <w:sz w:val="24"/>
          <w:szCs w:val="24"/>
          <w:lang w:val="id-ID"/>
        </w:rPr>
        <w:t xml:space="preserve"> karena “then” bukan sintax perl</w:t>
      </w:r>
      <w:bookmarkStart w:id="0" w:name="_GoBack"/>
      <w:bookmarkEnd w:id="0"/>
      <w:r>
        <w:rPr>
          <w:rFonts w:eastAsia="SimSun"/>
          <w:position w:val="-3"/>
          <w:sz w:val="24"/>
          <w:szCs w:val="24"/>
          <w:lang w:val="id-ID"/>
        </w:rPr>
        <w:t xml:space="preserve"> dan  e pada “elseif” karena seharusnya “elsif”.</w:t>
      </w:r>
    </w:p>
    <w:p w:rsidR="009A431C" w:rsidRDefault="009A431C">
      <w:pPr>
        <w:spacing w:before="7" w:line="140" w:lineRule="exact"/>
        <w:rPr>
          <w:sz w:val="14"/>
          <w:szCs w:val="14"/>
        </w:rPr>
      </w:pPr>
    </w:p>
    <w:p w:rsidR="00200AC5" w:rsidRDefault="00200AC5">
      <w:pPr>
        <w:spacing w:line="200" w:lineRule="exact"/>
      </w:pPr>
    </w:p>
    <w:p w:rsidR="00200AC5" w:rsidRDefault="00A41EA7">
      <w:pPr>
        <w:ind w:left="545" w:right="148" w:hanging="4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?</w:t>
      </w:r>
    </w:p>
    <w:p w:rsidR="00200AC5" w:rsidRDefault="00A41EA7">
      <w:pPr>
        <w:spacing w:line="260" w:lineRule="exact"/>
        <w:ind w:left="704" w:right="4046"/>
        <w:jc w:val="center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for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 xml:space="preserve"> ($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 xml:space="preserve"> = 0, 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 xml:space="preserve"> &lt; $max, 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>++) {</w:t>
      </w:r>
    </w:p>
    <w:p w:rsidR="00200AC5" w:rsidRDefault="00A41EA7">
      <w:pPr>
        <w:spacing w:line="300" w:lineRule="exact"/>
        <w:ind w:left="859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$</w:t>
      </w:r>
      <w:proofErr w:type="spellStart"/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vals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>[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>$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>] = “”;</w:t>
      </w:r>
    </w:p>
    <w:p w:rsidR="00200AC5" w:rsidRDefault="00A41EA7">
      <w:pPr>
        <w:spacing w:line="300" w:lineRule="exact"/>
        <w:ind w:left="682" w:right="7668"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200AC5" w:rsidRDefault="00200AC5">
      <w:pPr>
        <w:spacing w:before="1" w:line="100" w:lineRule="exact"/>
        <w:rPr>
          <w:sz w:val="11"/>
          <w:szCs w:val="11"/>
        </w:rPr>
      </w:pPr>
    </w:p>
    <w:p w:rsidR="009A431C" w:rsidRDefault="009A431C" w:rsidP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Jawaban :</w:t>
      </w:r>
    </w:p>
    <w:p w:rsidR="009A431C" w:rsidRPr="009A431C" w:rsidRDefault="009A431C" w:rsidP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Koma di dalam perulangan seharusnya titik koma</w:t>
      </w:r>
      <w:r w:rsidR="001E5B28">
        <w:rPr>
          <w:rFonts w:eastAsia="SimSun"/>
          <w:position w:val="-3"/>
          <w:sz w:val="24"/>
          <w:szCs w:val="24"/>
          <w:lang w:val="id-ID"/>
        </w:rPr>
        <w:t xml:space="preserve"> “;”</w:t>
      </w:r>
      <w:r>
        <w:rPr>
          <w:rFonts w:eastAsia="SimSun"/>
          <w:position w:val="-3"/>
          <w:sz w:val="24"/>
          <w:szCs w:val="24"/>
          <w:lang w:val="id-ID"/>
        </w:rPr>
        <w:t xml:space="preserve">. </w:t>
      </w:r>
    </w:p>
    <w:p w:rsidR="00200AC5" w:rsidRDefault="009A431C">
      <w:pPr>
        <w:spacing w:line="200" w:lineRule="exact"/>
      </w:pPr>
      <w:r>
        <w:rPr>
          <w:rFonts w:eastAsia="SimSun"/>
          <w:position w:val="-3"/>
          <w:sz w:val="24"/>
          <w:szCs w:val="24"/>
          <w:lang w:val="id-ID"/>
        </w:rPr>
        <w:t xml:space="preserve">  </w:t>
      </w:r>
    </w:p>
    <w:p w:rsidR="009A431C" w:rsidRDefault="009A431C">
      <w:pPr>
        <w:spacing w:line="200" w:lineRule="exact"/>
      </w:pPr>
    </w:p>
    <w:p w:rsidR="00200AC5" w:rsidRDefault="00A41EA7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4.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?</w:t>
      </w:r>
    </w:p>
    <w:p w:rsidR="00200AC5" w:rsidRDefault="00A41EA7">
      <w:pPr>
        <w:spacing w:line="260" w:lineRule="exact"/>
        <w:ind w:left="202" w:right="3948"/>
        <w:jc w:val="center"/>
        <w:rPr>
          <w:rFonts w:ascii="SimSun" w:eastAsia="SimSun" w:hAnsi="SimSun" w:cs="SimSun"/>
          <w:position w:val="-2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while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 xml:space="preserve"> ($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 xml:space="preserve"> &lt; $max) { 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vals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>[$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>] = 0; }</w:t>
      </w:r>
    </w:p>
    <w:p w:rsidR="009A431C" w:rsidRDefault="009A431C" w:rsidP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Jawaban :</w:t>
      </w:r>
    </w:p>
    <w:p w:rsidR="009A431C" w:rsidRPr="009A431C" w:rsidRDefault="00853542" w:rsidP="009A431C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 xml:space="preserve">Sintax error, </w:t>
      </w:r>
      <w:r w:rsidR="009A431C">
        <w:rPr>
          <w:rFonts w:eastAsia="SimSun"/>
          <w:position w:val="-3"/>
          <w:sz w:val="24"/>
          <w:szCs w:val="24"/>
          <w:lang w:val="id-ID"/>
        </w:rPr>
        <w:t xml:space="preserve">Tidak mempunyai increment sehingga tidak memenuhi sebuah ketentuan dari </w:t>
      </w:r>
      <w:r w:rsidR="00B157E1">
        <w:rPr>
          <w:rFonts w:eastAsia="SimSun"/>
          <w:position w:val="-3"/>
          <w:sz w:val="24"/>
          <w:szCs w:val="24"/>
          <w:lang w:val="id-ID"/>
        </w:rPr>
        <w:t>kondisi loop.</w:t>
      </w:r>
    </w:p>
    <w:p w:rsidR="009A431C" w:rsidRDefault="009A431C">
      <w:pPr>
        <w:spacing w:line="260" w:lineRule="exact"/>
        <w:ind w:left="202" w:right="3948"/>
        <w:jc w:val="center"/>
        <w:rPr>
          <w:rFonts w:ascii="SimSun" w:eastAsia="SimSun" w:hAnsi="SimSun" w:cs="SimSun"/>
          <w:sz w:val="24"/>
          <w:szCs w:val="24"/>
        </w:rPr>
      </w:pPr>
    </w:p>
    <w:p w:rsidR="00200AC5" w:rsidRDefault="00200AC5">
      <w:pPr>
        <w:spacing w:before="10" w:line="260" w:lineRule="exact"/>
        <w:rPr>
          <w:sz w:val="26"/>
          <w:szCs w:val="26"/>
        </w:rPr>
      </w:pPr>
    </w:p>
    <w:p w:rsidR="00200AC5" w:rsidRDefault="00A41EA7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>splice</w:t>
      </w:r>
      <w:r>
        <w:rPr>
          <w:sz w:val="24"/>
          <w:szCs w:val="24"/>
        </w:rPr>
        <w:t>:</w:t>
      </w:r>
    </w:p>
    <w:p w:rsidR="00200AC5" w:rsidRDefault="00A41EA7">
      <w:pPr>
        <w:spacing w:line="28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push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 xml:space="preserve"> @list, 1;</w:t>
      </w:r>
    </w:p>
    <w:p w:rsidR="00200AC5" w:rsidRDefault="00A41EA7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push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@list, (2,3,4);</w:t>
      </w:r>
    </w:p>
    <w:p w:rsidR="00200AC5" w:rsidRDefault="00A41EA7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$</w:t>
      </w: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list[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>5] = “foo”;</w:t>
      </w:r>
    </w:p>
    <w:p w:rsidR="00200AC5" w:rsidRDefault="00A41EA7">
      <w:pPr>
        <w:spacing w:line="300" w:lineRule="exact"/>
        <w:ind w:left="120"/>
        <w:rPr>
          <w:rFonts w:ascii="SimSun" w:eastAsia="SimSun" w:hAnsi="SimSun" w:cs="SimSun"/>
          <w:position w:val="-3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shift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@list;</w:t>
      </w:r>
    </w:p>
    <w:p w:rsidR="003A7F33" w:rsidRDefault="003A7F33" w:rsidP="003A7F33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Jawaban :</w:t>
      </w:r>
    </w:p>
    <w:p w:rsidR="00A3670D" w:rsidRPr="0068651E" w:rsidRDefault="00A3670D">
      <w:pPr>
        <w:spacing w:line="300" w:lineRule="exact"/>
        <w:ind w:left="120"/>
        <w:rPr>
          <w:rFonts w:ascii="SimSun" w:eastAsia="SimSun" w:hAnsi="SimSun" w:cs="Arial"/>
          <w:color w:val="202124"/>
          <w:shd w:val="clear" w:color="auto" w:fill="FFFFFF"/>
          <w:lang w:val="id-ID"/>
        </w:rPr>
      </w:pPr>
      <w:proofErr w:type="gramStart"/>
      <w:r w:rsidRPr="00A3670D">
        <w:rPr>
          <w:rFonts w:ascii="SimSun" w:eastAsia="SimSun" w:hAnsi="SimSun" w:cs="Arial"/>
          <w:color w:val="202124"/>
          <w:shd w:val="clear" w:color="auto" w:fill="FFFFFF"/>
        </w:rPr>
        <w:t>splice(</w:t>
      </w:r>
      <w:proofErr w:type="gramEnd"/>
      <w:r w:rsidRPr="00A3670D">
        <w:rPr>
          <w:rFonts w:ascii="SimSun" w:eastAsia="SimSun" w:hAnsi="SimSun" w:cs="Arial"/>
          <w:color w:val="202124"/>
          <w:shd w:val="clear" w:color="auto" w:fill="FFFFFF"/>
        </w:rPr>
        <w:t>@list, @list, 0, 1)</w:t>
      </w:r>
      <w:r w:rsidR="0068651E">
        <w:rPr>
          <w:rFonts w:ascii="SimSun" w:eastAsia="SimSun" w:hAnsi="SimSun" w:cs="Arial"/>
          <w:color w:val="202124"/>
          <w:shd w:val="clear" w:color="auto" w:fill="FFFFFF"/>
          <w:lang w:val="id-ID"/>
        </w:rPr>
        <w:t xml:space="preserve"> atau </w:t>
      </w:r>
      <w:r w:rsidR="0068651E" w:rsidRPr="0068651E">
        <w:rPr>
          <w:rFonts w:ascii="SimSun" w:eastAsia="SimSun" w:hAnsi="SimSun"/>
        </w:rPr>
        <w:t>splice(@list, $#list+1, 0, 1);</w:t>
      </w:r>
    </w:p>
    <w:p w:rsidR="00A3670D" w:rsidRPr="0068651E" w:rsidRDefault="00A3670D">
      <w:pPr>
        <w:spacing w:line="300" w:lineRule="exact"/>
        <w:ind w:left="120"/>
        <w:rPr>
          <w:rFonts w:ascii="SimSun" w:eastAsia="SimSun" w:hAnsi="SimSun" w:cs="Arial"/>
          <w:color w:val="202124"/>
          <w:shd w:val="clear" w:color="auto" w:fill="FFFFFF"/>
          <w:lang w:val="id-ID"/>
        </w:rPr>
      </w:pPr>
      <w:proofErr w:type="gramStart"/>
      <w:r w:rsidRPr="0068651E">
        <w:rPr>
          <w:rFonts w:ascii="SimSun" w:eastAsia="SimSun" w:hAnsi="SimSun" w:cs="Arial"/>
          <w:color w:val="202124"/>
          <w:shd w:val="clear" w:color="auto" w:fill="FFFFFF"/>
        </w:rPr>
        <w:t>splice(</w:t>
      </w:r>
      <w:proofErr w:type="gramEnd"/>
      <w:r w:rsidRPr="0068651E">
        <w:rPr>
          <w:rFonts w:ascii="SimSun" w:eastAsia="SimSun" w:hAnsi="SimSun" w:cs="Arial"/>
          <w:color w:val="202124"/>
          <w:shd w:val="clear" w:color="auto" w:fill="FFFFFF"/>
        </w:rPr>
        <w:t xml:space="preserve">@list, @list, 0, (2, 3, 4)) </w:t>
      </w:r>
      <w:r w:rsidR="0068651E" w:rsidRPr="0068651E">
        <w:rPr>
          <w:rFonts w:ascii="SimSun" w:eastAsia="SimSun" w:hAnsi="SimSun" w:cs="Arial"/>
          <w:color w:val="202124"/>
          <w:shd w:val="clear" w:color="auto" w:fill="FFFFFF"/>
          <w:lang w:val="id-ID"/>
        </w:rPr>
        <w:t xml:space="preserve">atau </w:t>
      </w:r>
      <w:r w:rsidR="0068651E" w:rsidRPr="0068651E">
        <w:rPr>
          <w:rFonts w:ascii="SimSun" w:eastAsia="SimSun" w:hAnsi="SimSun"/>
        </w:rPr>
        <w:t>splice(@list, $#list+1, 0, (2,3,4));</w:t>
      </w:r>
    </w:p>
    <w:p w:rsidR="00A3670D" w:rsidRPr="00A3670D" w:rsidRDefault="00A3670D">
      <w:pPr>
        <w:spacing w:line="300" w:lineRule="exact"/>
        <w:ind w:left="120"/>
        <w:rPr>
          <w:rFonts w:ascii="SimSun" w:eastAsia="SimSun" w:hAnsi="SimSun" w:cs="Arial"/>
          <w:color w:val="202124"/>
          <w:shd w:val="clear" w:color="auto" w:fill="FFFFFF"/>
        </w:rPr>
      </w:pPr>
      <w:proofErr w:type="gramStart"/>
      <w:r w:rsidRPr="00A3670D">
        <w:rPr>
          <w:rFonts w:ascii="SimSun" w:eastAsia="SimSun" w:hAnsi="SimSun" w:cs="Arial"/>
          <w:color w:val="202124"/>
          <w:shd w:val="clear" w:color="auto" w:fill="FFFFFF"/>
        </w:rPr>
        <w:t>splice(</w:t>
      </w:r>
      <w:proofErr w:type="gramEnd"/>
      <w:r w:rsidRPr="00A3670D">
        <w:rPr>
          <w:rFonts w:ascii="SimSun" w:eastAsia="SimSun" w:hAnsi="SimSun" w:cs="Arial"/>
          <w:color w:val="202124"/>
          <w:shd w:val="clear" w:color="auto" w:fill="FFFFFF"/>
        </w:rPr>
        <w:t xml:space="preserve">@list, 5, 1, "foo") </w:t>
      </w:r>
    </w:p>
    <w:p w:rsidR="003A7F33" w:rsidRPr="00A3670D" w:rsidRDefault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 w:rsidRPr="00A3670D">
        <w:rPr>
          <w:rFonts w:ascii="SimSun" w:eastAsia="SimSun" w:hAnsi="SimSun" w:cs="Arial"/>
          <w:color w:val="202124"/>
          <w:shd w:val="clear" w:color="auto" w:fill="FFFFFF"/>
        </w:rPr>
        <w:t>splice(</w:t>
      </w:r>
      <w:proofErr w:type="gramEnd"/>
      <w:r w:rsidRPr="00A3670D">
        <w:rPr>
          <w:rFonts w:ascii="SimSun" w:eastAsia="SimSun" w:hAnsi="SimSun" w:cs="Arial"/>
          <w:color w:val="202124"/>
          <w:shd w:val="clear" w:color="auto" w:fill="FFFFFF"/>
        </w:rPr>
        <w:t>@list, 0, 1)</w:t>
      </w:r>
    </w:p>
    <w:p w:rsidR="00200AC5" w:rsidRDefault="00200AC5">
      <w:pPr>
        <w:spacing w:before="7" w:line="140" w:lineRule="exact"/>
        <w:rPr>
          <w:sz w:val="14"/>
          <w:szCs w:val="14"/>
        </w:rPr>
      </w:pPr>
    </w:p>
    <w:p w:rsidR="00200AC5" w:rsidRDefault="00200AC5">
      <w:pPr>
        <w:spacing w:line="200" w:lineRule="exact"/>
      </w:pPr>
    </w:p>
    <w:p w:rsidR="00200AC5" w:rsidRDefault="00A41EA7">
      <w:pPr>
        <w:ind w:left="545" w:right="148" w:hanging="4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6.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?</w:t>
      </w:r>
    </w:p>
    <w:p w:rsidR="00200AC5" w:rsidRDefault="00A41EA7">
      <w:pPr>
        <w:spacing w:line="26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while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 xml:space="preserve"> ($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 xml:space="preserve"> &lt;= $#list) {</w:t>
      </w:r>
    </w:p>
    <w:p w:rsidR="00200AC5" w:rsidRDefault="00A41EA7">
      <w:pPr>
        <w:spacing w:line="300" w:lineRule="exact"/>
        <w:ind w:left="48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$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str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 xml:space="preserve"> = </w:t>
      </w: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@novel[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>$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i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>++];</w:t>
      </w:r>
    </w:p>
    <w:p w:rsidR="00200AC5" w:rsidRDefault="00A41EA7">
      <w:pPr>
        <w:spacing w:line="300" w:lineRule="exact"/>
        <w:ind w:left="48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push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@final, reverse $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str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>;</w:t>
      </w:r>
    </w:p>
    <w:p w:rsidR="00200AC5" w:rsidRDefault="00A41EA7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A3670D" w:rsidRDefault="00A3670D" w:rsidP="00A3670D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Jawaban :</w:t>
      </w:r>
    </w:p>
    <w:p w:rsidR="00484F5D" w:rsidRDefault="00484F5D" w:rsidP="00A3670D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 xml:space="preserve">Akses array yang digunakan disini ialah </w:t>
      </w:r>
      <w:r w:rsidRPr="00484F5D">
        <w:rPr>
          <w:rFonts w:eastAsia="SimSun"/>
          <w:position w:val="-3"/>
          <w:sz w:val="24"/>
          <w:szCs w:val="24"/>
          <w:lang w:val="id-ID"/>
        </w:rPr>
        <w:t>array splice</w:t>
      </w:r>
      <w:r>
        <w:rPr>
          <w:rFonts w:eastAsia="SimSun"/>
          <w:position w:val="-3"/>
          <w:sz w:val="24"/>
          <w:szCs w:val="24"/>
          <w:lang w:val="id-ID"/>
        </w:rPr>
        <w:t>, Ekspresi akses arraynya yang salah, karena akan berakhir di element bukan string sebenarnya.</w:t>
      </w:r>
      <w:r w:rsidR="0017680E">
        <w:rPr>
          <w:rFonts w:eastAsia="SimSun"/>
          <w:position w:val="-3"/>
          <w:sz w:val="24"/>
          <w:szCs w:val="24"/>
          <w:lang w:val="id-ID"/>
        </w:rPr>
        <w:t xml:space="preserve"> Lalu dalam line 3 dimana string tidak akan di reserve,kenyataannya reverse nya di panggil pada listnya. Jadi, string di artikan sebagai list of one element. Gunakan fungsi skalar untuk membuat scalar context untuk reverse.</w:t>
      </w:r>
    </w:p>
    <w:p w:rsidR="00200AC5" w:rsidRDefault="00A3670D">
      <w:pPr>
        <w:spacing w:line="200" w:lineRule="exact"/>
      </w:pPr>
      <w:r>
        <w:rPr>
          <w:rFonts w:eastAsia="SimSun"/>
          <w:position w:val="-3"/>
          <w:sz w:val="24"/>
          <w:szCs w:val="24"/>
          <w:lang w:val="id-ID"/>
        </w:rPr>
        <w:t xml:space="preserve">  </w:t>
      </w:r>
    </w:p>
    <w:p w:rsidR="00200AC5" w:rsidRDefault="00200AC5">
      <w:pPr>
        <w:spacing w:line="200" w:lineRule="exact"/>
      </w:pPr>
    </w:p>
    <w:p w:rsidR="00200AC5" w:rsidRDefault="00200AC5">
      <w:pPr>
        <w:spacing w:before="1" w:line="220" w:lineRule="exact"/>
        <w:rPr>
          <w:sz w:val="22"/>
          <w:szCs w:val="22"/>
        </w:rPr>
      </w:pPr>
    </w:p>
    <w:p w:rsidR="00200AC5" w:rsidRDefault="00A41EA7">
      <w:pPr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7.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proofErr w:type="spellEnd"/>
      <w:r>
        <w:rPr>
          <w:sz w:val="24"/>
          <w:szCs w:val="24"/>
        </w:rPr>
        <w:t>?</w:t>
      </w:r>
    </w:p>
    <w:p w:rsidR="00200AC5" w:rsidRDefault="00A41EA7">
      <w:pPr>
        <w:spacing w:line="260" w:lineRule="exact"/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2"/>
          <w:sz w:val="24"/>
          <w:szCs w:val="24"/>
        </w:rPr>
        <w:t>@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int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 xml:space="preserve"> = &amp;</w:t>
      </w: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intersection(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>@list1, @list2);</w:t>
      </w:r>
    </w:p>
    <w:p w:rsidR="00200AC5" w:rsidRDefault="00A41EA7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sub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intersection {</w:t>
      </w:r>
    </w:p>
    <w:p w:rsidR="00A3670D" w:rsidRDefault="00A41EA7" w:rsidP="00A3670D">
      <w:pPr>
        <w:spacing w:line="300" w:lineRule="exact"/>
        <w:ind w:left="120"/>
        <w:rPr>
          <w:rFonts w:ascii="SimSun" w:eastAsia="SimSun" w:hAnsi="SimSun" w:cs="SimSun"/>
          <w:position w:val="-3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my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(@1, @2) = @_;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position w:val="-3"/>
          <w:sz w:val="24"/>
          <w:szCs w:val="24"/>
        </w:rPr>
      </w:pPr>
    </w:p>
    <w:p w:rsidR="00A3670D" w:rsidRDefault="00A3670D" w:rsidP="00A3670D">
      <w:pPr>
        <w:spacing w:line="320" w:lineRule="exact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my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@final = ();</w:t>
      </w:r>
    </w:p>
    <w:p w:rsidR="00A3670D" w:rsidRDefault="00A3670D" w:rsidP="00A3670D">
      <w:pPr>
        <w:spacing w:line="300" w:lineRule="exact"/>
        <w:ind w:left="73" w:right="4659"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 xml:space="preserve">OUTER: 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foreach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 xml:space="preserve"> my $el1 (@one) {</w:t>
      </w:r>
    </w:p>
    <w:p w:rsidR="00A3670D" w:rsidRDefault="00A3670D" w:rsidP="00A3670D">
      <w:pPr>
        <w:spacing w:line="300" w:lineRule="exact"/>
        <w:ind w:left="553" w:right="5019"/>
        <w:jc w:val="center"/>
        <w:rPr>
          <w:rFonts w:ascii="SimSun" w:eastAsia="SimSun" w:hAnsi="SimSun" w:cs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foreach</w:t>
      </w:r>
      <w:proofErr w:type="spellEnd"/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my $el2 (@two) {</w:t>
      </w:r>
    </w:p>
    <w:p w:rsidR="00A3670D" w:rsidRDefault="00A3670D" w:rsidP="00A3670D">
      <w:pPr>
        <w:spacing w:line="300" w:lineRule="exact"/>
        <w:ind w:left="802" w:right="5388"/>
        <w:jc w:val="center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if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($el1 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eq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 xml:space="preserve"> $el2) {</w:t>
      </w:r>
    </w:p>
    <w:p w:rsidR="00A3670D" w:rsidRDefault="00A3670D" w:rsidP="00A3670D">
      <w:pPr>
        <w:spacing w:line="300" w:lineRule="exact"/>
        <w:ind w:left="108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@final = (@final, $el1);</w:t>
      </w:r>
    </w:p>
    <w:p w:rsidR="00A3670D" w:rsidRDefault="00A3670D" w:rsidP="00A3670D">
      <w:pPr>
        <w:spacing w:line="300" w:lineRule="exact"/>
        <w:ind w:left="1282" w:right="5868"/>
        <w:jc w:val="center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next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OUTER;</w:t>
      </w:r>
    </w:p>
    <w:p w:rsidR="00A3670D" w:rsidRDefault="00A3670D" w:rsidP="00A3670D">
      <w:pPr>
        <w:spacing w:line="300" w:lineRule="exact"/>
        <w:ind w:left="96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A3670D" w:rsidRDefault="00A3670D" w:rsidP="00A3670D">
      <w:pPr>
        <w:spacing w:line="300" w:lineRule="exact"/>
        <w:ind w:left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return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@final;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position w:val="-3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A3670D" w:rsidRDefault="00A3670D" w:rsidP="00A3670D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Jawaban :</w:t>
      </w:r>
    </w:p>
    <w:p w:rsidR="00D97D4A" w:rsidRPr="00D97D4A" w:rsidRDefault="00D97D4A" w:rsidP="00D97D4A">
      <w:pPr>
        <w:spacing w:line="300" w:lineRule="exact"/>
        <w:ind w:left="120"/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</w:pPr>
      <w:r w:rsidRPr="00D97D4A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Seharusnya @1 menjadi @one dan @2 menjadi @two.</w:t>
      </w:r>
      <w:r w:rsidR="00D96BBA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 xml:space="preserve"> (pada penamaan variabel</w:t>
      </w:r>
      <w:r w:rsidR="00B67D44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 xml:space="preserve"> tidak boleh di awali oleh angka</w:t>
      </w:r>
      <w:r w:rsidR="00D96BBA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)</w:t>
      </w:r>
      <w:r w:rsidR="00600480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.  Kesalahan lainnya ialah, mengasumsikan dua list @list1 dan @list2 adalah bagian dari subrutin. Padahal perl menggabungkan semua list argumen kedalam satu list.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</w:p>
    <w:p w:rsidR="00A3670D" w:rsidRDefault="00A3670D" w:rsidP="00A3670D">
      <w:pPr>
        <w:spacing w:before="35"/>
        <w:ind w:left="1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8.    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proofErr w:type="spellEnd"/>
      <w:r>
        <w:rPr>
          <w:sz w:val="24"/>
          <w:szCs w:val="24"/>
        </w:rPr>
        <w:t>?</w:t>
      </w:r>
    </w:p>
    <w:p w:rsidR="00A3670D" w:rsidRDefault="00A3670D" w:rsidP="00A3670D">
      <w:pPr>
        <w:spacing w:line="260" w:lineRule="exact"/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2"/>
          <w:sz w:val="24"/>
          <w:szCs w:val="24"/>
        </w:rPr>
        <w:t>$</w:t>
      </w:r>
      <w:proofErr w:type="spellStart"/>
      <w:r>
        <w:rPr>
          <w:rFonts w:ascii="SimSun" w:eastAsia="SimSun" w:hAnsi="SimSun" w:cs="SimSun"/>
          <w:position w:val="-2"/>
          <w:sz w:val="24"/>
          <w:szCs w:val="24"/>
        </w:rPr>
        <w:t>numtimes</w:t>
      </w:r>
      <w:proofErr w:type="spellEnd"/>
      <w:r>
        <w:rPr>
          <w:rFonts w:ascii="SimSun" w:eastAsia="SimSun" w:hAnsi="SimSun" w:cs="SimSun"/>
          <w:position w:val="-2"/>
          <w:sz w:val="24"/>
          <w:szCs w:val="24"/>
        </w:rPr>
        <w:t xml:space="preserve"> = &amp;</w:t>
      </w:r>
      <w:proofErr w:type="gramStart"/>
      <w:r>
        <w:rPr>
          <w:rFonts w:ascii="SimSun" w:eastAsia="SimSun" w:hAnsi="SimSun" w:cs="SimSun"/>
          <w:position w:val="-2"/>
          <w:sz w:val="24"/>
          <w:szCs w:val="24"/>
        </w:rPr>
        <w:t>search(</w:t>
      </w:r>
      <w:proofErr w:type="gramEnd"/>
      <w:r>
        <w:rPr>
          <w:rFonts w:ascii="SimSun" w:eastAsia="SimSun" w:hAnsi="SimSun" w:cs="SimSun"/>
          <w:position w:val="-2"/>
          <w:sz w:val="24"/>
          <w:szCs w:val="24"/>
        </w:rPr>
        <w:t>@input, $key);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sub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search { my (@in, $key) = @_;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my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$count = 0;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proofErr w:type="spellStart"/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foreach</w:t>
      </w:r>
      <w:proofErr w:type="spellEnd"/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my $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str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 xml:space="preserve"> (@in) {</w:t>
      </w:r>
    </w:p>
    <w:p w:rsidR="00A3670D" w:rsidRDefault="00A3670D" w:rsidP="00A3670D">
      <w:pPr>
        <w:spacing w:line="300" w:lineRule="exact"/>
        <w:ind w:left="36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while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($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str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 xml:space="preserve"> =~ /$key/</w:t>
      </w:r>
      <w:proofErr w:type="spellStart"/>
      <w:r>
        <w:rPr>
          <w:rFonts w:ascii="SimSun" w:eastAsia="SimSun" w:hAnsi="SimSun" w:cs="SimSun"/>
          <w:position w:val="-3"/>
          <w:sz w:val="24"/>
          <w:szCs w:val="24"/>
        </w:rPr>
        <w:t>og</w:t>
      </w:r>
      <w:proofErr w:type="spellEnd"/>
      <w:r>
        <w:rPr>
          <w:rFonts w:ascii="SimSun" w:eastAsia="SimSun" w:hAnsi="SimSun" w:cs="SimSun"/>
          <w:position w:val="-3"/>
          <w:sz w:val="24"/>
          <w:szCs w:val="24"/>
        </w:rPr>
        <w:t>) { $count++; }</w:t>
      </w:r>
    </w:p>
    <w:p w:rsidR="00A3670D" w:rsidRDefault="00A3670D" w:rsidP="00A3670D">
      <w:pPr>
        <w:spacing w:line="300" w:lineRule="exact"/>
        <w:ind w:left="36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A3670D" w:rsidRDefault="00A3670D" w:rsidP="00A3670D">
      <w:pPr>
        <w:spacing w:line="300" w:lineRule="exact"/>
        <w:ind w:left="36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position w:val="-3"/>
          <w:sz w:val="24"/>
          <w:szCs w:val="24"/>
        </w:rPr>
        <w:t>return</w:t>
      </w:r>
      <w:proofErr w:type="gramEnd"/>
      <w:r>
        <w:rPr>
          <w:rFonts w:ascii="SimSun" w:eastAsia="SimSun" w:hAnsi="SimSun" w:cs="SimSun"/>
          <w:position w:val="-3"/>
          <w:sz w:val="24"/>
          <w:szCs w:val="24"/>
        </w:rPr>
        <w:t xml:space="preserve"> $count;</w:t>
      </w:r>
    </w:p>
    <w:p w:rsidR="00A3670D" w:rsidRDefault="00A3670D" w:rsidP="00A3670D">
      <w:pPr>
        <w:spacing w:line="300" w:lineRule="exact"/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position w:val="-3"/>
          <w:sz w:val="24"/>
          <w:szCs w:val="24"/>
        </w:rPr>
        <w:t>}</w:t>
      </w:r>
    </w:p>
    <w:p w:rsidR="00A3670D" w:rsidRDefault="00A3670D" w:rsidP="00A3670D">
      <w:pPr>
        <w:spacing w:line="300" w:lineRule="exact"/>
        <w:rPr>
          <w:rFonts w:ascii="SimSun" w:eastAsia="SimSun" w:hAnsi="SimSun" w:cs="SimSun"/>
          <w:position w:val="-3"/>
          <w:sz w:val="24"/>
          <w:szCs w:val="24"/>
        </w:rPr>
      </w:pPr>
    </w:p>
    <w:p w:rsidR="00A9206E" w:rsidRDefault="00A9206E" w:rsidP="00D97D4A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</w:p>
    <w:p w:rsidR="00A9206E" w:rsidRDefault="00A9206E" w:rsidP="00D97D4A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</w:p>
    <w:p w:rsidR="00D97D4A" w:rsidRDefault="00D97D4A" w:rsidP="00D97D4A">
      <w:pPr>
        <w:spacing w:line="300" w:lineRule="exact"/>
        <w:ind w:left="120"/>
        <w:rPr>
          <w:rFonts w:eastAsia="SimSun"/>
          <w:position w:val="-3"/>
          <w:sz w:val="24"/>
          <w:szCs w:val="24"/>
          <w:lang w:val="id-ID"/>
        </w:rPr>
      </w:pPr>
      <w:r>
        <w:rPr>
          <w:rFonts w:eastAsia="SimSun"/>
          <w:position w:val="-3"/>
          <w:sz w:val="24"/>
          <w:szCs w:val="24"/>
          <w:lang w:val="id-ID"/>
        </w:rPr>
        <w:t>Jawaban :</w:t>
      </w:r>
    </w:p>
    <w:p w:rsidR="00200AC5" w:rsidRDefault="0068651E" w:rsidP="00A3670D">
      <w:pPr>
        <w:spacing w:line="320" w:lineRule="exact"/>
        <w:rPr>
          <w:rFonts w:ascii="SimSun" w:eastAsia="SimSun" w:hAnsi="SimSun" w:cs="SimSun"/>
          <w:sz w:val="24"/>
          <w:szCs w:val="24"/>
        </w:rPr>
      </w:pPr>
      <w:r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lastRenderedPageBreak/>
        <w:t xml:space="preserve">   Karena order dari argumennya, list dan argumen skalarya </w:t>
      </w:r>
      <w:r w:rsidR="00B7068F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 xml:space="preserve">di satukan menjadi satu kali ke subrutin. </w:t>
      </w:r>
      <w:r w:rsidR="00A9206E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Kesalahannya d</w:t>
      </w:r>
      <w:r w:rsidR="00B7068F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imana assign variabel @in dan $key</w:t>
      </w:r>
      <w:r w:rsidR="00D97D4A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 xml:space="preserve"> </w:t>
      </w:r>
      <w:r w:rsidR="00A9206E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 xml:space="preserve">ke argument list dalam </w:t>
      </w:r>
      <w:r w:rsidR="00A9206E" w:rsidRPr="00A9206E">
        <w:rPr>
          <w:rFonts w:ascii="SimSun" w:eastAsia="SimSun" w:hAnsi="SimSun" w:cstheme="minorHAnsi"/>
          <w:position w:val="-3"/>
          <w:sz w:val="24"/>
          <w:szCs w:val="24"/>
          <w:lang w:val="id-ID"/>
        </w:rPr>
        <w:t>@_</w:t>
      </w:r>
      <w:r w:rsidR="00A9206E">
        <w:rPr>
          <w:rFonts w:ascii="SimSun" w:eastAsia="SimSun" w:hAnsi="SimSun" w:cstheme="minorHAnsi"/>
          <w:position w:val="-3"/>
          <w:sz w:val="24"/>
          <w:szCs w:val="24"/>
          <w:lang w:val="id-ID"/>
        </w:rPr>
        <w:t xml:space="preserve"> </w:t>
      </w:r>
      <w:r w:rsidR="00A9206E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terbalik</w:t>
      </w:r>
      <w:r w:rsidR="00B7068F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, karena @in adalah list, maka ia akan mengcopy semua element dalam</w:t>
      </w:r>
      <w:r w:rsidR="00A9206E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 xml:space="preserve"> </w:t>
      </w:r>
      <w:r w:rsidR="00A9206E" w:rsidRPr="00A9206E">
        <w:rPr>
          <w:rFonts w:ascii="SimSun" w:eastAsia="SimSun" w:hAnsi="SimSun" w:cstheme="minorHAnsi"/>
          <w:position w:val="-3"/>
          <w:sz w:val="24"/>
          <w:szCs w:val="24"/>
          <w:lang w:val="id-ID"/>
        </w:rPr>
        <w:t>@</w:t>
      </w:r>
      <w:r w:rsidR="00A9206E">
        <w:rPr>
          <w:rFonts w:ascii="SimSun" w:eastAsia="SimSun" w:hAnsi="SimSun" w:cstheme="minorHAnsi"/>
          <w:position w:val="-3"/>
          <w:sz w:val="24"/>
          <w:szCs w:val="24"/>
          <w:lang w:val="id-ID"/>
        </w:rPr>
        <w:t>_</w:t>
      </w:r>
      <w:r w:rsidR="00A9206E" w:rsidRPr="00A9206E">
        <w:rPr>
          <w:rFonts w:ascii="SimSun" w:eastAsia="SimSun" w:hAnsi="SimSun" w:cstheme="minorHAnsi"/>
          <w:position w:val="-3"/>
          <w:sz w:val="24"/>
          <w:szCs w:val="24"/>
          <w:lang w:val="id-ID"/>
        </w:rPr>
        <w:t xml:space="preserve"> </w:t>
      </w:r>
      <w:r w:rsidR="00A9206E">
        <w:rPr>
          <w:rFonts w:asciiTheme="minorHAnsi" w:eastAsia="SimSun" w:hAnsiTheme="minorHAnsi" w:cstheme="minorHAnsi"/>
          <w:position w:val="-3"/>
          <w:sz w:val="24"/>
          <w:szCs w:val="24"/>
          <w:lang w:val="id-ID"/>
        </w:rPr>
        <w:t>dan tidak akan menyisakan untuk $key. Urutkan argumen secara terbalik yaitu yang pertama key lalu list.</w:t>
      </w:r>
    </w:p>
    <w:sectPr w:rsidR="00200AC5">
      <w:headerReference w:type="default" r:id="rId7"/>
      <w:pgSz w:w="1192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E1B" w:rsidRDefault="00F64E1B" w:rsidP="00FB71C6">
      <w:r>
        <w:separator/>
      </w:r>
    </w:p>
  </w:endnote>
  <w:endnote w:type="continuationSeparator" w:id="0">
    <w:p w:rsidR="00F64E1B" w:rsidRDefault="00F64E1B" w:rsidP="00FB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E1B" w:rsidRDefault="00F64E1B" w:rsidP="00FB71C6">
      <w:r>
        <w:separator/>
      </w:r>
    </w:p>
  </w:footnote>
  <w:footnote w:type="continuationSeparator" w:id="0">
    <w:p w:rsidR="00F64E1B" w:rsidRDefault="00F64E1B" w:rsidP="00FB71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1C6" w:rsidRDefault="00FB71C6">
    <w:pPr>
      <w:pStyle w:val="Header"/>
      <w:rPr>
        <w:lang w:val="id-ID"/>
      </w:rPr>
    </w:pPr>
    <w:r>
      <w:rPr>
        <w:lang w:val="id-ID"/>
      </w:rPr>
      <w:t>Nama : Linda Damayanti</w:t>
    </w:r>
  </w:p>
  <w:p w:rsidR="00FB71C6" w:rsidRDefault="00FB71C6">
    <w:pPr>
      <w:pStyle w:val="Header"/>
      <w:rPr>
        <w:lang w:val="id-ID"/>
      </w:rPr>
    </w:pPr>
    <w:r>
      <w:rPr>
        <w:lang w:val="id-ID"/>
      </w:rPr>
      <w:t>NIM : 191524017</w:t>
    </w:r>
  </w:p>
  <w:p w:rsidR="00FB71C6" w:rsidRDefault="00FB71C6">
    <w:pPr>
      <w:pStyle w:val="Header"/>
      <w:rPr>
        <w:lang w:val="id-ID"/>
      </w:rPr>
    </w:pPr>
    <w:r>
      <w:rPr>
        <w:lang w:val="id-ID"/>
      </w:rPr>
      <w:t>D4 Teknik Informatika 2A</w:t>
    </w:r>
  </w:p>
  <w:p w:rsidR="00FB71C6" w:rsidRPr="00FB71C6" w:rsidRDefault="00FB71C6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A5F52"/>
    <w:multiLevelType w:val="multilevel"/>
    <w:tmpl w:val="4446B4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C5"/>
    <w:rsid w:val="0017680E"/>
    <w:rsid w:val="001873AE"/>
    <w:rsid w:val="001E5B28"/>
    <w:rsid w:val="001F5CBE"/>
    <w:rsid w:val="00200AC5"/>
    <w:rsid w:val="00232603"/>
    <w:rsid w:val="003A7F33"/>
    <w:rsid w:val="00470E7F"/>
    <w:rsid w:val="00484F5D"/>
    <w:rsid w:val="00600480"/>
    <w:rsid w:val="0068651E"/>
    <w:rsid w:val="00807203"/>
    <w:rsid w:val="00853542"/>
    <w:rsid w:val="009A431C"/>
    <w:rsid w:val="00A3670D"/>
    <w:rsid w:val="00A41EA7"/>
    <w:rsid w:val="00A9206E"/>
    <w:rsid w:val="00B157E1"/>
    <w:rsid w:val="00B67D44"/>
    <w:rsid w:val="00B7068F"/>
    <w:rsid w:val="00C5577B"/>
    <w:rsid w:val="00D96BBA"/>
    <w:rsid w:val="00D97D4A"/>
    <w:rsid w:val="00F64E1B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138FB-590D-4238-AD1B-38F6B21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7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1C6"/>
  </w:style>
  <w:style w:type="paragraph" w:styleId="Footer">
    <w:name w:val="footer"/>
    <w:basedOn w:val="Normal"/>
    <w:link w:val="FooterChar"/>
    <w:uiPriority w:val="99"/>
    <w:unhideWhenUsed/>
    <w:rsid w:val="00FB71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Damayanti</cp:lastModifiedBy>
  <cp:revision>15</cp:revision>
  <dcterms:created xsi:type="dcterms:W3CDTF">2020-10-19T11:31:00Z</dcterms:created>
  <dcterms:modified xsi:type="dcterms:W3CDTF">2020-10-21T05:35:00Z</dcterms:modified>
</cp:coreProperties>
</file>